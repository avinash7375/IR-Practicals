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DC" w:rsidRDefault="00996DDC">
      <w:pPr>
        <w:spacing w:line="200" w:lineRule="exact"/>
      </w:pPr>
    </w:p>
    <w:p w:rsidR="00996DDC" w:rsidRDefault="00996DDC">
      <w:pPr>
        <w:spacing w:before="6" w:line="260" w:lineRule="exact"/>
        <w:rPr>
          <w:sz w:val="26"/>
          <w:szCs w:val="26"/>
        </w:rPr>
      </w:pPr>
    </w:p>
    <w:p w:rsidR="00996DDC" w:rsidRDefault="00CD0B9B">
      <w:pPr>
        <w:ind w:left="370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78pt">
            <v:imagedata r:id="rId7" o:title=""/>
          </v:shape>
        </w:pict>
      </w:r>
    </w:p>
    <w:p w:rsidR="00996DDC" w:rsidRDefault="00996DDC">
      <w:pPr>
        <w:spacing w:before="4" w:line="140" w:lineRule="exact"/>
        <w:rPr>
          <w:sz w:val="15"/>
          <w:szCs w:val="15"/>
        </w:rPr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124A22" w:rsidP="00F25593">
      <w:pPr>
        <w:spacing w:before="22"/>
        <w:ind w:left="988" w:right="1012"/>
        <w:jc w:val="center"/>
        <w:outlineLvl w:val="0"/>
        <w:rPr>
          <w:rFonts w:ascii="Cambria" w:eastAsia="Cambria" w:hAnsi="Cambria" w:cs="Cambria"/>
          <w:sz w:val="25"/>
          <w:szCs w:val="25"/>
        </w:rPr>
      </w:pPr>
      <w:r>
        <w:rPr>
          <w:rFonts w:ascii="Cambria" w:eastAsia="Cambria" w:hAnsi="Cambria" w:cs="Cambria"/>
          <w:w w:val="99"/>
          <w:sz w:val="25"/>
          <w:szCs w:val="25"/>
        </w:rPr>
        <w:t>R.D.&amp;S.H.NationalCollege&amp;S.W.A.ScienceCollege</w:t>
      </w:r>
    </w:p>
    <w:p w:rsidR="00996DDC" w:rsidRDefault="00996DDC">
      <w:pPr>
        <w:spacing w:before="8" w:line="140" w:lineRule="exact"/>
        <w:rPr>
          <w:sz w:val="14"/>
          <w:szCs w:val="14"/>
        </w:rPr>
      </w:pPr>
    </w:p>
    <w:p w:rsidR="00996DDC" w:rsidRDefault="00124A22" w:rsidP="00F25593">
      <w:pPr>
        <w:spacing w:line="240" w:lineRule="exact"/>
        <w:ind w:left="3040" w:right="3058"/>
        <w:jc w:val="center"/>
        <w:outlineLvl w:val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position w:val="-1"/>
          <w:sz w:val="22"/>
          <w:szCs w:val="22"/>
        </w:rPr>
        <w:t>Bandra,  Mumbai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 xml:space="preserve">–  </w:t>
      </w:r>
      <w:r>
        <w:rPr>
          <w:rFonts w:ascii="Cambria" w:eastAsia="Cambria" w:hAnsi="Cambria" w:cs="Cambria"/>
          <w:position w:val="-1"/>
          <w:sz w:val="22"/>
          <w:szCs w:val="22"/>
        </w:rPr>
        <w:t>400050.</w:t>
      </w:r>
    </w:p>
    <w:p w:rsidR="00996DDC" w:rsidRDefault="00996DDC">
      <w:pPr>
        <w:spacing w:before="2" w:line="120" w:lineRule="exact"/>
        <w:rPr>
          <w:sz w:val="13"/>
          <w:szCs w:val="13"/>
        </w:rPr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124A22" w:rsidP="00F25593">
      <w:pPr>
        <w:spacing w:before="24" w:line="260" w:lineRule="exact"/>
        <w:ind w:left="2523"/>
        <w:outlineLvl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Department  of  Computer  Science</w:t>
      </w:r>
    </w:p>
    <w:p w:rsidR="00996DDC" w:rsidRDefault="00996DDC">
      <w:pPr>
        <w:spacing w:before="5" w:line="140" w:lineRule="exact"/>
        <w:rPr>
          <w:sz w:val="14"/>
          <w:szCs w:val="14"/>
        </w:rPr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124A22" w:rsidP="00F25593">
      <w:pPr>
        <w:spacing w:before="24" w:line="260" w:lineRule="exact"/>
        <w:ind w:left="3699" w:right="3719"/>
        <w:jc w:val="center"/>
        <w:outlineLvl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>CERTIFICATE</w:t>
      </w:r>
    </w:p>
    <w:p w:rsidR="00996DDC" w:rsidRDefault="00996DDC">
      <w:pPr>
        <w:spacing w:before="5" w:line="140" w:lineRule="exact"/>
        <w:rPr>
          <w:sz w:val="14"/>
          <w:szCs w:val="14"/>
        </w:rPr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124A22">
      <w:pPr>
        <w:spacing w:before="24" w:line="26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This is to certify that Mr./Ms. </w:t>
      </w:r>
      <w:r w:rsidR="00F25593"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>AVINASH RAJKUMAR KAURAN</w:t>
      </w:r>
      <w:r w:rsidR="00E77149"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 xml:space="preserve">                                   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 of</w:t>
      </w:r>
    </w:p>
    <w:p w:rsidR="00996DDC" w:rsidRDefault="00996DDC">
      <w:pPr>
        <w:spacing w:before="4" w:line="260" w:lineRule="exact"/>
        <w:rPr>
          <w:sz w:val="26"/>
          <w:szCs w:val="26"/>
        </w:rPr>
      </w:pPr>
    </w:p>
    <w:p w:rsidR="00996DDC" w:rsidRDefault="00E77149">
      <w:pPr>
        <w:tabs>
          <w:tab w:val="left" w:pos="9120"/>
        </w:tabs>
        <w:spacing w:before="24" w:line="26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>COMPUTER SCIENCE</w:t>
      </w:r>
      <w:r w:rsidR="00124A22">
        <w:rPr>
          <w:rFonts w:ascii="Cambria" w:eastAsia="Cambria" w:hAnsi="Cambria" w:cs="Cambria"/>
          <w:position w:val="-1"/>
          <w:sz w:val="24"/>
          <w:szCs w:val="24"/>
        </w:rPr>
        <w:t>class  (</w:t>
      </w:r>
      <w:r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 xml:space="preserve">TYBSC CS </w:t>
      </w:r>
      <w:r w:rsidR="00124A22">
        <w:rPr>
          <w:rFonts w:ascii="Cambria" w:eastAsia="Cambria" w:hAnsi="Cambria" w:cs="Cambria"/>
          <w:position w:val="-1"/>
          <w:sz w:val="24"/>
          <w:szCs w:val="24"/>
        </w:rPr>
        <w:t>Semester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 VI</w:t>
      </w:r>
      <w:r w:rsidR="00124A22">
        <w:rPr>
          <w:rFonts w:ascii="Cambria" w:eastAsia="Cambria" w:hAnsi="Cambria" w:cs="Cambria"/>
          <w:position w:val="-1"/>
          <w:sz w:val="24"/>
          <w:szCs w:val="24"/>
        </w:rPr>
        <w:t xml:space="preserve">)  has  satisfactorily  completed  </w:t>
      </w:r>
      <w:r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>05</w:t>
      </w:r>
    </w:p>
    <w:p w:rsidR="00996DDC" w:rsidRDefault="00996DDC">
      <w:pPr>
        <w:spacing w:before="4" w:line="260" w:lineRule="exact"/>
        <w:rPr>
          <w:sz w:val="26"/>
          <w:szCs w:val="26"/>
        </w:rPr>
        <w:sectPr w:rsidR="00996DDC">
          <w:headerReference w:type="default" r:id="rId8"/>
          <w:type w:val="continuous"/>
          <w:pgSz w:w="11920" w:h="16860"/>
          <w:pgMar w:top="1580" w:right="1320" w:bottom="280" w:left="1340" w:header="720" w:footer="720" w:gutter="0"/>
          <w:cols w:space="720"/>
        </w:sectPr>
      </w:pPr>
    </w:p>
    <w:p w:rsidR="00996DDC" w:rsidRPr="00E77149" w:rsidRDefault="00124A22">
      <w:pPr>
        <w:tabs>
          <w:tab w:val="left" w:pos="8440"/>
        </w:tabs>
        <w:spacing w:before="24" w:line="260" w:lineRule="exact"/>
        <w:ind w:left="100" w:right="-56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lastRenderedPageBreak/>
        <w:t xml:space="preserve">Practicals,   in   the   subject   of  </w:t>
      </w:r>
      <w:r w:rsidR="00E77149">
        <w:rPr>
          <w:rFonts w:ascii="Cambria" w:eastAsia="Cambria" w:hAnsi="Cambria" w:cs="Cambria"/>
          <w:position w:val="-1"/>
          <w:sz w:val="24"/>
          <w:szCs w:val="24"/>
          <w:u w:val="single"/>
        </w:rPr>
        <w:t>INFORMATION RETRIEVAL</w:t>
      </w:r>
    </w:p>
    <w:p w:rsidR="00996DDC" w:rsidRDefault="00124A22">
      <w:pPr>
        <w:spacing w:before="24" w:line="260" w:lineRule="exact"/>
        <w:rPr>
          <w:rFonts w:ascii="Cambria" w:eastAsia="Cambria" w:hAnsi="Cambria" w:cs="Cambria"/>
          <w:sz w:val="24"/>
          <w:szCs w:val="24"/>
        </w:rPr>
        <w:sectPr w:rsidR="00996DDC">
          <w:type w:val="continuous"/>
          <w:pgSz w:w="11920" w:h="16860"/>
          <w:pgMar w:top="1580" w:right="1320" w:bottom="280" w:left="1340" w:header="720" w:footer="720" w:gutter="0"/>
          <w:cols w:num="2" w:space="720" w:equalWidth="0">
            <w:col w:w="8458" w:space="135"/>
            <w:col w:w="667"/>
          </w:cols>
        </w:sectPr>
      </w:pPr>
      <w:r>
        <w:br w:type="column"/>
      </w:r>
      <w:r>
        <w:rPr>
          <w:rFonts w:ascii="Cambria" w:eastAsia="Cambria" w:hAnsi="Cambria" w:cs="Cambria"/>
          <w:position w:val="-1"/>
          <w:sz w:val="24"/>
          <w:szCs w:val="24"/>
        </w:rPr>
        <w:lastRenderedPageBreak/>
        <w:t>as   a</w:t>
      </w:r>
    </w:p>
    <w:p w:rsidR="00996DDC" w:rsidRDefault="00CD0B9B">
      <w:pPr>
        <w:spacing w:before="4" w:line="260" w:lineRule="exact"/>
        <w:rPr>
          <w:sz w:val="26"/>
          <w:szCs w:val="26"/>
        </w:rPr>
      </w:pPr>
      <w:r w:rsidRPr="00CD0B9B">
        <w:lastRenderedPageBreak/>
        <w:pict>
          <v:group id="_x0000_s1026" style="position:absolute;margin-left:57.1pt;margin-top:71.25pt;width:481.3pt;height:690.3pt;z-index:-251658240;mso-position-horizontal-relative:page;mso-position-vertical-relative:page" coordorigin="1142,1425" coordsize="9626,13806">
            <v:shape id="_x0000_s1158" style="position:absolute;left:1172;top:1440;width:0;height:175" coordorigin="1172,1440" coordsize="0,175" path="m1172,1440r,175e" filled="f" strokeweight="1.54pt">
              <v:path arrowok="t"/>
            </v:shape>
            <v:shape id="_x0000_s1157" style="position:absolute;left:1157;top:1454;width:175;height:0" coordorigin="1157,1454" coordsize="175,0" path="m1157,1454r175,e" filled="f" strokeweight="1.54pt">
              <v:path arrowok="t"/>
            </v:shape>
            <v:shape id="_x0000_s1156" style="position:absolute;left:1245;top:1498;width:0;height:118" coordorigin="1245,1498" coordsize="0,118" path="m1245,1498r,117e" filled="f" strokeweight="3.1pt">
              <v:path arrowok="t"/>
            </v:shape>
            <v:shape id="_x0000_s1155" style="position:absolute;left:1215;top:1528;width:118;height:0" coordorigin="1215,1528" coordsize="118,0" path="m1215,1528r117,e" filled="f" strokeweight="3.1pt">
              <v:path arrowok="t"/>
            </v:shape>
            <v:shape id="_x0000_s1154" style="position:absolute;left:1332;top:1454;width:9244;height:0" coordorigin="1332,1454" coordsize="9244,0" path="m1332,1454r9245,e" filled="f" strokeweight="1.54pt">
              <v:path arrowok="t"/>
            </v:shape>
            <v:shape id="_x0000_s1153" style="position:absolute;left:1332;top:1528;width:9244;height:0" coordorigin="1332,1528" coordsize="9244,0" path="m1332,1528r9245,e" filled="f" strokeweight="3.1pt">
              <v:path arrowok="t"/>
            </v:shape>
            <v:shape id="_x0000_s1152" style="position:absolute;left:10738;top:1440;width:0;height:175" coordorigin="10738,1440" coordsize="0,175" path="m10738,1440r,175e" filled="f" strokeweight=".54325mm">
              <v:path arrowok="t"/>
            </v:shape>
            <v:shape id="_x0000_s1151" style="position:absolute;left:10577;top:1454;width:175;height:0" coordorigin="10577,1454" coordsize="175,0" path="m10577,1454r175,e" filled="f" strokeweight="1.54pt">
              <v:path arrowok="t"/>
            </v:shape>
            <v:shape id="_x0000_s1150" style="position:absolute;left:10664;top:1498;width:0;height:118" coordorigin="10664,1498" coordsize="0,118" path="m10664,1498r,117e" filled="f" strokeweight="3.1pt">
              <v:path arrowok="t"/>
            </v:shape>
            <v:shape id="_x0000_s1149" style="position:absolute;left:1332;top:1601;width:9244;height:0" coordorigin="1332,1601" coordsize="9244,0" path="m1332,1601r9245,e" filled="f" strokeweight="1.54pt">
              <v:path arrowok="t"/>
            </v:shape>
            <v:shape id="_x0000_s1148" style="position:absolute;left:10577;top:1528;width:118;height:0" coordorigin="10577,1528" coordsize="118,0" path="m10577,1528r117,e" filled="f" strokeweight="3.1pt">
              <v:path arrowok="t"/>
            </v:shape>
            <v:shape id="_x0000_s1147" style="position:absolute;left:1172;top:1615;width:0;height:432" coordorigin="1172,1615" coordsize="0,432" path="m1172,1615r,433e" filled="f" strokeweight="1.54pt">
              <v:path arrowok="t"/>
            </v:shape>
            <v:shape id="_x0000_s1146" style="position:absolute;left:1245;top:1615;width:0;height:432" coordorigin="1245,1615" coordsize="0,432" path="m1245,1615r,433e" filled="f" strokeweight="3.1pt">
              <v:path arrowok="t"/>
            </v:shape>
            <v:shape id="_x0000_s1145" style="position:absolute;left:10738;top:1615;width:0;height:432" coordorigin="10738,1615" coordsize="0,432" path="m10738,1615r,433e" filled="f" strokeweight=".54325mm">
              <v:path arrowok="t"/>
            </v:shape>
            <v:shape id="_x0000_s1144" style="position:absolute;left:10664;top:1615;width:0;height:432" coordorigin="10664,1615" coordsize="0,432" path="m10664,1615r,433e" filled="f" strokeweight="3.1pt">
              <v:path arrowok="t"/>
            </v:shape>
            <v:shape id="_x0000_s1143" style="position:absolute;left:1172;top:2048;width:0;height:1699" coordorigin="1172,2048" coordsize="0,1699" path="m1172,2048r,1699e" filled="f" strokeweight="1.54pt">
              <v:path arrowok="t"/>
            </v:shape>
            <v:shape id="_x0000_s1142" style="position:absolute;left:1245;top:2048;width:0;height:1699" coordorigin="1245,2048" coordsize="0,1699" path="m1245,2048r,1699e" filled="f" strokeweight="3.1pt">
              <v:path arrowok="t"/>
            </v:shape>
            <v:shape id="_x0000_s1141" style="position:absolute;left:10738;top:2048;width:0;height:1699" coordorigin="10738,2048" coordsize="0,1699" path="m10738,2048r,1699e" filled="f" strokeweight=".54325mm">
              <v:path arrowok="t"/>
            </v:shape>
            <v:shape id="_x0000_s1140" style="position:absolute;left:10664;top:2048;width:0;height:1699" coordorigin="10664,2048" coordsize="0,1699" path="m10664,2048r,1699e" filled="f" strokeweight="3.1pt">
              <v:path arrowok="t"/>
            </v:shape>
            <v:shape id="_x0000_s1139" style="position:absolute;left:1172;top:3747;width:0;height:439" coordorigin="1172,3747" coordsize="0,439" path="m1172,3747r,439e" filled="f" strokeweight="1.54pt">
              <v:path arrowok="t"/>
            </v:shape>
            <v:shape id="_x0000_s1138" style="position:absolute;left:1245;top:3747;width:0;height:439" coordorigin="1245,3747" coordsize="0,439" path="m1245,3747r,439e" filled="f" strokeweight="3.1pt">
              <v:path arrowok="t"/>
            </v:shape>
            <v:shape id="_x0000_s1137" style="position:absolute;left:10738;top:3747;width:0;height:439" coordorigin="10738,3747" coordsize="0,439" path="m10738,3747r,439e" filled="f" strokeweight=".54325mm">
              <v:path arrowok="t"/>
            </v:shape>
            <v:shape id="_x0000_s1136" style="position:absolute;left:10664;top:3747;width:0;height:439" coordorigin="10664,3747" coordsize="0,439" path="m10664,3747r,439e" filled="f" strokeweight="3.1pt">
              <v:path arrowok="t"/>
            </v:shape>
            <v:shape id="_x0000_s1135" style="position:absolute;left:1172;top:4186;width:0;height:442" coordorigin="1172,4186" coordsize="0,442" path="m1172,4186r,442e" filled="f" strokeweight="1.54pt">
              <v:path arrowok="t"/>
            </v:shape>
            <v:shape id="_x0000_s1134" style="position:absolute;left:1245;top:4186;width:0;height:442" coordorigin="1245,4186" coordsize="0,442" path="m1245,4186r,442e" filled="f" strokeweight="3.1pt">
              <v:path arrowok="t"/>
            </v:shape>
            <v:shape id="_x0000_s1133" style="position:absolute;left:10738;top:4186;width:0;height:442" coordorigin="10738,4186" coordsize="0,442" path="m10738,4186r,442e" filled="f" strokeweight=".54325mm">
              <v:path arrowok="t"/>
            </v:shape>
            <v:shape id="_x0000_s1132" style="position:absolute;left:10664;top:4186;width:0;height:442" coordorigin="10664,4186" coordsize="0,442" path="m10664,4186r,442e" filled="f" strokeweight="3.1pt">
              <v:path arrowok="t"/>
            </v:shape>
            <v:shape id="_x0000_s1131" style="position:absolute;left:1172;top:4628;width:0;height:386" coordorigin="1172,4628" coordsize="0,386" path="m1172,4628r,386e" filled="f" strokeweight="1.54pt">
              <v:path arrowok="t"/>
            </v:shape>
            <v:shape id="_x0000_s1130" style="position:absolute;left:1245;top:4628;width:0;height:386" coordorigin="1245,4628" coordsize="0,386" path="m1245,4628r,386e" filled="f" strokeweight="3.1pt">
              <v:path arrowok="t"/>
            </v:shape>
            <v:shape id="_x0000_s1129" style="position:absolute;left:10738;top:4628;width:0;height:386" coordorigin="10738,4628" coordsize="0,386" path="m10738,4628r,386e" filled="f" strokeweight=".54325mm">
              <v:path arrowok="t"/>
            </v:shape>
            <v:shape id="_x0000_s1128" style="position:absolute;left:10664;top:4628;width:0;height:386" coordorigin="10664,4628" coordsize="0,386" path="m10664,4628r,386e" filled="f" strokeweight="3.1pt">
              <v:path arrowok="t"/>
            </v:shape>
            <v:shape id="_x0000_s1127" style="position:absolute;left:1172;top:5014;width:0;height:423" coordorigin="1172,5014" coordsize="0,423" path="m1172,5014r,423e" filled="f" strokeweight="1.54pt">
              <v:path arrowok="t"/>
            </v:shape>
            <v:shape id="_x0000_s1126" style="position:absolute;left:1245;top:5014;width:0;height:423" coordorigin="1245,5014" coordsize="0,423" path="m1245,5014r,423e" filled="f" strokeweight="3.1pt">
              <v:path arrowok="t"/>
            </v:shape>
            <v:shape id="_x0000_s1125" style="position:absolute;left:10738;top:5014;width:0;height:423" coordorigin="10738,5014" coordsize="0,423" path="m10738,5014r,423e" filled="f" strokeweight=".54325mm">
              <v:path arrowok="t"/>
            </v:shape>
            <v:shape id="_x0000_s1124" style="position:absolute;left:10664;top:5014;width:0;height:423" coordorigin="10664,5014" coordsize="0,423" path="m10664,5014r,423e" filled="f" strokeweight="3.1pt">
              <v:path arrowok="t"/>
            </v:shape>
            <v:shape id="_x0000_s1123" style="position:absolute;left:1172;top:5437;width:0;height:422" coordorigin="1172,5437" coordsize="0,422" path="m1172,5437r,422e" filled="f" strokeweight="1.54pt">
              <v:path arrowok="t"/>
            </v:shape>
            <v:shape id="_x0000_s1122" style="position:absolute;left:1245;top:5437;width:0;height:422" coordorigin="1245,5437" coordsize="0,422" path="m1245,5437r,422e" filled="f" strokeweight="3.1pt">
              <v:path arrowok="t"/>
            </v:shape>
            <v:shape id="_x0000_s1121" style="position:absolute;left:10738;top:5437;width:0;height:422" coordorigin="10738,5437" coordsize="0,422" path="m10738,5437r,422e" filled="f" strokeweight=".54325mm">
              <v:path arrowok="t"/>
            </v:shape>
            <v:shape id="_x0000_s1120" style="position:absolute;left:10664;top:5437;width:0;height:422" coordorigin="10664,5437" coordsize="0,422" path="m10664,5437r,422e" filled="f" strokeweight="3.1pt">
              <v:path arrowok="t"/>
            </v:shape>
            <v:shape id="_x0000_s1119" style="position:absolute;left:1172;top:5859;width:0;height:422" coordorigin="1172,5859" coordsize="0,422" path="m1172,5859r,423e" filled="f" strokeweight="1.54pt">
              <v:path arrowok="t"/>
            </v:shape>
            <v:shape id="_x0000_s1118" style="position:absolute;left:1245;top:5859;width:0;height:422" coordorigin="1245,5859" coordsize="0,422" path="m1245,5859r,423e" filled="f" strokeweight="3.1pt">
              <v:path arrowok="t"/>
            </v:shape>
            <v:shape id="_x0000_s1117" style="position:absolute;left:10738;top:5859;width:0;height:422" coordorigin="10738,5859" coordsize="0,422" path="m10738,5859r,423e" filled="f" strokeweight=".54325mm">
              <v:path arrowok="t"/>
            </v:shape>
            <v:shape id="_x0000_s1116" style="position:absolute;left:10664;top:5859;width:0;height:422" coordorigin="10664,5859" coordsize="0,422" path="m10664,5859r,423e" filled="f" strokeweight="3.1pt">
              <v:path arrowok="t"/>
            </v:shape>
            <v:shape id="_x0000_s1115" style="position:absolute;left:1172;top:6282;width:0;height:422" coordorigin="1172,6282" coordsize="0,422" path="m1172,6282r,422e" filled="f" strokeweight="1.54pt">
              <v:path arrowok="t"/>
            </v:shape>
            <v:shape id="_x0000_s1114" style="position:absolute;left:1245;top:6282;width:0;height:422" coordorigin="1245,6282" coordsize="0,422" path="m1245,6282r,422e" filled="f" strokeweight="3.1pt">
              <v:path arrowok="t"/>
            </v:shape>
            <v:shape id="_x0000_s1113" style="position:absolute;left:10738;top:6282;width:0;height:422" coordorigin="10738,6282" coordsize="0,422" path="m10738,6282r,422e" filled="f" strokeweight=".54325mm">
              <v:path arrowok="t"/>
            </v:shape>
            <v:shape id="_x0000_s1112" style="position:absolute;left:10664;top:6282;width:0;height:422" coordorigin="10664,6282" coordsize="0,422" path="m10664,6282r,422e" filled="f" strokeweight="3.1pt">
              <v:path arrowok="t"/>
            </v:shape>
            <v:shape id="_x0000_s1111" style="position:absolute;left:1172;top:6704;width:0;height:422" coordorigin="1172,6704" coordsize="0,422" path="m1172,6704r,423e" filled="f" strokeweight="1.54pt">
              <v:path arrowok="t"/>
            </v:shape>
            <v:shape id="_x0000_s1110" style="position:absolute;left:1245;top:6704;width:0;height:422" coordorigin="1245,6704" coordsize="0,422" path="m1245,6704r,423e" filled="f" strokeweight="3.1pt">
              <v:path arrowok="t"/>
            </v:shape>
            <v:shape id="_x0000_s1109" style="position:absolute;left:10738;top:6704;width:0;height:422" coordorigin="10738,6704" coordsize="0,422" path="m10738,6704r,423e" filled="f" strokeweight=".54325mm">
              <v:path arrowok="t"/>
            </v:shape>
            <v:shape id="_x0000_s1108" style="position:absolute;left:10664;top:6704;width:0;height:422" coordorigin="10664,6704" coordsize="0,422" path="m10664,6704r,423e" filled="f" strokeweight="3.1pt">
              <v:path arrowok="t"/>
            </v:shape>
            <v:shape id="_x0000_s1107" style="position:absolute;left:1172;top:7127;width:0;height:564" coordorigin="1172,7127" coordsize="0,564" path="m1172,7127r,564e" filled="f" strokeweight="1.54pt">
              <v:path arrowok="t"/>
            </v:shape>
            <v:shape id="_x0000_s1106" style="position:absolute;left:1245;top:7127;width:0;height:564" coordorigin="1245,7127" coordsize="0,564" path="m1245,7127r,564e" filled="f" strokeweight="3.1pt">
              <v:path arrowok="t"/>
            </v:shape>
            <v:shape id="_x0000_s1105" style="position:absolute;left:10738;top:7127;width:0;height:564" coordorigin="10738,7127" coordsize="0,564" path="m10738,7127r,564e" filled="f" strokeweight=".54325mm">
              <v:path arrowok="t"/>
            </v:shape>
            <v:shape id="_x0000_s1104" style="position:absolute;left:10664;top:7127;width:0;height:564" coordorigin="10664,7127" coordsize="0,564" path="m10664,7127r,564e" filled="f" strokeweight="3.1pt">
              <v:path arrowok="t"/>
            </v:shape>
            <v:shape id="_x0000_s1103" style="position:absolute;left:1172;top:7691;width:0;height:564" coordorigin="1172,7691" coordsize="0,564" path="m1172,7691r,564e" filled="f" strokeweight="1.54pt">
              <v:path arrowok="t"/>
            </v:shape>
            <v:shape id="_x0000_s1102" style="position:absolute;left:1245;top:7691;width:0;height:564" coordorigin="1245,7691" coordsize="0,564" path="m1245,7691r,564e" filled="f" strokeweight="3.1pt">
              <v:path arrowok="t"/>
            </v:shape>
            <v:shape id="_x0000_s1101" style="position:absolute;left:10738;top:7691;width:0;height:564" coordorigin="10738,7691" coordsize="0,564" path="m10738,7691r,564e" filled="f" strokeweight=".54325mm">
              <v:path arrowok="t"/>
            </v:shape>
            <v:shape id="_x0000_s1100" style="position:absolute;left:10664;top:7691;width:0;height:564" coordorigin="10664,7691" coordsize="0,564" path="m10664,7691r,564e" filled="f" strokeweight="3.1pt">
              <v:path arrowok="t"/>
            </v:shape>
            <v:shape id="_x0000_s1099" style="position:absolute;left:1172;top:8255;width:0;height:564" coordorigin="1172,8255" coordsize="0,564" path="m1172,8255r,564e" filled="f" strokeweight="1.54pt">
              <v:path arrowok="t"/>
            </v:shape>
            <v:shape id="_x0000_s1098" style="position:absolute;left:1245;top:8255;width:0;height:564" coordorigin="1245,8255" coordsize="0,564" path="m1245,8255r,564e" filled="f" strokeweight="3.1pt">
              <v:path arrowok="t"/>
            </v:shape>
            <v:shape id="_x0000_s1097" style="position:absolute;left:10738;top:8255;width:0;height:564" coordorigin="10738,8255" coordsize="0,564" path="m10738,8255r,564e" filled="f" strokeweight=".54325mm">
              <v:path arrowok="t"/>
            </v:shape>
            <v:shape id="_x0000_s1096" style="position:absolute;left:10664;top:8255;width:0;height:564" coordorigin="10664,8255" coordsize="0,564" path="m10664,8255r,564e" filled="f" strokeweight="3.1pt">
              <v:path arrowok="t"/>
            </v:shape>
            <v:shape id="_x0000_s1095" style="position:absolute;left:1172;top:8819;width:0;height:562" coordorigin="1172,8819" coordsize="0,562" path="m1172,8819r,562e" filled="f" strokeweight="1.54pt">
              <v:path arrowok="t"/>
            </v:shape>
            <v:shape id="_x0000_s1094" style="position:absolute;left:1245;top:8819;width:0;height:562" coordorigin="1245,8819" coordsize="0,562" path="m1245,8819r,562e" filled="f" strokeweight="3.1pt">
              <v:path arrowok="t"/>
            </v:shape>
            <v:shape id="_x0000_s1093" style="position:absolute;left:10738;top:8819;width:0;height:562" coordorigin="10738,8819" coordsize="0,562" path="m10738,8819r,562e" filled="f" strokeweight=".54325mm">
              <v:path arrowok="t"/>
            </v:shape>
            <v:shape id="_x0000_s1092" style="position:absolute;left:10664;top:8819;width:0;height:562" coordorigin="10664,8819" coordsize="0,562" path="m10664,8819r,562e" filled="f" strokeweight="3.1pt">
              <v:path arrowok="t"/>
            </v:shape>
            <v:shape id="_x0000_s1091" style="position:absolute;left:1172;top:9381;width:0;height:564" coordorigin="1172,9381" coordsize="0,564" path="m1172,9381r,564e" filled="f" strokeweight="1.54pt">
              <v:path arrowok="t"/>
            </v:shape>
            <v:shape id="_x0000_s1090" style="position:absolute;left:1245;top:9381;width:0;height:564" coordorigin="1245,9381" coordsize="0,564" path="m1245,9381r,564e" filled="f" strokeweight="3.1pt">
              <v:path arrowok="t"/>
            </v:shape>
            <v:shape id="_x0000_s1089" style="position:absolute;left:10738;top:9381;width:0;height:564" coordorigin="10738,9381" coordsize="0,564" path="m10738,9381r,564e" filled="f" strokeweight=".54325mm">
              <v:path arrowok="t"/>
            </v:shape>
            <v:shape id="_x0000_s1088" style="position:absolute;left:10664;top:9381;width:0;height:564" coordorigin="10664,9381" coordsize="0,564" path="m10664,9381r,564e" filled="f" strokeweight="3.1pt">
              <v:path arrowok="t"/>
            </v:shape>
            <v:shape id="_x0000_s1087" style="position:absolute;left:1172;top:9945;width:0;height:422" coordorigin="1172,9945" coordsize="0,422" path="m1172,9945r,422e" filled="f" strokeweight="1.54pt">
              <v:path arrowok="t"/>
            </v:shape>
            <v:shape id="_x0000_s1086" style="position:absolute;left:1245;top:9945;width:0;height:422" coordorigin="1245,9945" coordsize="0,422" path="m1245,9945r,422e" filled="f" strokeweight="3.1pt">
              <v:path arrowok="t"/>
            </v:shape>
            <v:shape id="_x0000_s1085" style="position:absolute;left:10738;top:9945;width:0;height:422" coordorigin="10738,9945" coordsize="0,422" path="m10738,9945r,422e" filled="f" strokeweight=".54325mm">
              <v:path arrowok="t"/>
            </v:shape>
            <v:shape id="_x0000_s1084" style="position:absolute;left:10664;top:9945;width:0;height:422" coordorigin="10664,9945" coordsize="0,422" path="m10664,9945r,422e" filled="f" strokeweight="3.1pt">
              <v:path arrowok="t"/>
            </v:shape>
            <v:shape id="_x0000_s1083" style="position:absolute;left:1172;top:10367;width:0;height:422" coordorigin="1172,10367" coordsize="0,422" path="m1172,10367r,422e" filled="f" strokeweight="1.54pt">
              <v:path arrowok="t"/>
            </v:shape>
            <v:shape id="_x0000_s1082" style="position:absolute;left:1245;top:10367;width:0;height:422" coordorigin="1245,10367" coordsize="0,422" path="m1245,10367r,422e" filled="f" strokeweight="3.1pt">
              <v:path arrowok="t"/>
            </v:shape>
            <v:shape id="_x0000_s1081" style="position:absolute;left:10738;top:10367;width:0;height:422" coordorigin="10738,10367" coordsize="0,422" path="m10738,10367r,422e" filled="f" strokeweight=".54325mm">
              <v:path arrowok="t"/>
            </v:shape>
            <v:shape id="_x0000_s1080" style="position:absolute;left:10664;top:10367;width:0;height:422" coordorigin="10664,10367" coordsize="0,422" path="m10664,10367r,422e" filled="f" strokeweight="3.1pt">
              <v:path arrowok="t"/>
            </v:shape>
            <v:shape id="_x0000_s1079" style="position:absolute;left:1172;top:10789;width:0;height:422" coordorigin="1172,10789" coordsize="0,422" path="m1172,10789r,423e" filled="f" strokeweight="1.54pt">
              <v:path arrowok="t"/>
            </v:shape>
            <v:shape id="_x0000_s1078" style="position:absolute;left:1245;top:10789;width:0;height:422" coordorigin="1245,10789" coordsize="0,422" path="m1245,10789r,423e" filled="f" strokeweight="3.1pt">
              <v:path arrowok="t"/>
            </v:shape>
            <v:shape id="_x0000_s1077" style="position:absolute;left:10738;top:10789;width:0;height:422" coordorigin="10738,10789" coordsize="0,422" path="m10738,10789r,423e" filled="f" strokeweight=".54325mm">
              <v:path arrowok="t"/>
            </v:shape>
            <v:shape id="_x0000_s1076" style="position:absolute;left:10664;top:10789;width:0;height:422" coordorigin="10664,10789" coordsize="0,422" path="m10664,10789r,423e" filled="f" strokeweight="3.1pt">
              <v:path arrowok="t"/>
            </v:shape>
            <v:shape id="_x0000_s1075" style="position:absolute;left:1172;top:11212;width:0;height:422" coordorigin="1172,11212" coordsize="0,422" path="m1172,11212r,422e" filled="f" strokeweight="1.54pt">
              <v:path arrowok="t"/>
            </v:shape>
            <v:shape id="_x0000_s1074" style="position:absolute;left:1245;top:11212;width:0;height:422" coordorigin="1245,11212" coordsize="0,422" path="m1245,11212r,422e" filled="f" strokeweight="3.1pt">
              <v:path arrowok="t"/>
            </v:shape>
            <v:shape id="_x0000_s1073" style="position:absolute;left:10738;top:11212;width:0;height:422" coordorigin="10738,11212" coordsize="0,422" path="m10738,11212r,422e" filled="f" strokeweight=".54325mm">
              <v:path arrowok="t"/>
            </v:shape>
            <v:shape id="_x0000_s1072" style="position:absolute;left:10664;top:11212;width:0;height:422" coordorigin="10664,11212" coordsize="0,422" path="m10664,11212r,422e" filled="f" strokeweight="3.1pt">
              <v:path arrowok="t"/>
            </v:shape>
            <v:shape id="_x0000_s1071" style="position:absolute;left:1172;top:11634;width:0;height:425" coordorigin="1172,11634" coordsize="0,425" path="m1172,11634r,425e" filled="f" strokeweight="1.54pt">
              <v:path arrowok="t"/>
            </v:shape>
            <v:shape id="_x0000_s1070" style="position:absolute;left:1245;top:11634;width:0;height:425" coordorigin="1245,11634" coordsize="0,425" path="m1245,11634r,425e" filled="f" strokeweight="3.1pt">
              <v:path arrowok="t"/>
            </v:shape>
            <v:shape id="_x0000_s1069" style="position:absolute;left:10738;top:11634;width:0;height:425" coordorigin="10738,11634" coordsize="0,425" path="m10738,11634r,425e" filled="f" strokeweight=".54325mm">
              <v:path arrowok="t"/>
            </v:shape>
            <v:shape id="_x0000_s1068" style="position:absolute;left:10664;top:11634;width:0;height:425" coordorigin="10664,11634" coordsize="0,425" path="m10664,11634r,425e" filled="f" strokeweight="3.1pt">
              <v:path arrowok="t"/>
            </v:shape>
            <v:shape id="_x0000_s1067" style="position:absolute;left:1172;top:12059;width:0;height:422" coordorigin="1172,12059" coordsize="0,422" path="m1172,12059r,422e" filled="f" strokeweight="1.54pt">
              <v:path arrowok="t"/>
            </v:shape>
            <v:shape id="_x0000_s1066" style="position:absolute;left:1245;top:12059;width:0;height:422" coordorigin="1245,12059" coordsize="0,422" path="m1245,12059r,422e" filled="f" strokeweight="3.1pt">
              <v:path arrowok="t"/>
            </v:shape>
            <v:shape id="_x0000_s1065" style="position:absolute;left:10738;top:12059;width:0;height:422" coordorigin="10738,12059" coordsize="0,422" path="m10738,12059r,422e" filled="f" strokeweight=".54325mm">
              <v:path arrowok="t"/>
            </v:shape>
            <v:shape id="_x0000_s1064" style="position:absolute;left:10664;top:12059;width:0;height:422" coordorigin="10664,12059" coordsize="0,422" path="m10664,12059r,422e" filled="f" strokeweight="3.1pt">
              <v:path arrowok="t"/>
            </v:shape>
            <v:shape id="_x0000_s1063" style="position:absolute;left:1172;top:12482;width:0;height:423" coordorigin="1172,12482" coordsize="0,423" path="m1172,12482r,422e" filled="f" strokeweight="1.54pt">
              <v:path arrowok="t"/>
            </v:shape>
            <v:shape id="_x0000_s1062" style="position:absolute;left:1245;top:12482;width:0;height:423" coordorigin="1245,12482" coordsize="0,423" path="m1245,12482r,422e" filled="f" strokeweight="3.1pt">
              <v:path arrowok="t"/>
            </v:shape>
            <v:shape id="_x0000_s1061" style="position:absolute;left:10738;top:12482;width:0;height:423" coordorigin="10738,12482" coordsize="0,423" path="m10738,12482r,422e" filled="f" strokeweight=".54325mm">
              <v:path arrowok="t"/>
            </v:shape>
            <v:shape id="_x0000_s1060" style="position:absolute;left:10664;top:12482;width:0;height:423" coordorigin="10664,12482" coordsize="0,423" path="m10664,12482r,422e" filled="f" strokeweight="3.1pt">
              <v:path arrowok="t"/>
            </v:shape>
            <v:shape id="_x0000_s1059" style="position:absolute;left:1172;top:12904;width:0;height:422" coordorigin="1172,12904" coordsize="0,422" path="m1172,12904r,423e" filled="f" strokeweight="1.54pt">
              <v:path arrowok="t"/>
            </v:shape>
            <v:shape id="_x0000_s1058" style="position:absolute;left:1245;top:12904;width:0;height:422" coordorigin="1245,12904" coordsize="0,422" path="m1245,12904r,423e" filled="f" strokeweight="3.1pt">
              <v:path arrowok="t"/>
            </v:shape>
            <v:shape id="_x0000_s1057" style="position:absolute;left:10738;top:12904;width:0;height:422" coordorigin="10738,12904" coordsize="0,422" path="m10738,12904r,423e" filled="f" strokeweight=".54325mm">
              <v:path arrowok="t"/>
            </v:shape>
            <v:shape id="_x0000_s1056" style="position:absolute;left:10664;top:12904;width:0;height:422" coordorigin="10664,12904" coordsize="0,422" path="m10664,12904r,423e" filled="f" strokeweight="3.1pt">
              <v:path arrowok="t"/>
            </v:shape>
            <v:shape id="_x0000_s1055" style="position:absolute;left:1172;top:13327;width:0;height:422" coordorigin="1172,13327" coordsize="0,422" path="m1172,13327r,422e" filled="f" strokeweight="1.54pt">
              <v:path arrowok="t"/>
            </v:shape>
            <v:shape id="_x0000_s1054" style="position:absolute;left:1245;top:13327;width:0;height:422" coordorigin="1245,13327" coordsize="0,422" path="m1245,13327r,422e" filled="f" strokeweight="3.1pt">
              <v:path arrowok="t"/>
            </v:shape>
            <v:shape id="_x0000_s1053" style="position:absolute;left:10738;top:13327;width:0;height:422" coordorigin="10738,13327" coordsize="0,422" path="m10738,13327r,422e" filled="f" strokeweight=".54325mm">
              <v:path arrowok="t"/>
            </v:shape>
            <v:shape id="_x0000_s1052" style="position:absolute;left:10664;top:13327;width:0;height:422" coordorigin="10664,13327" coordsize="0,422" path="m10664,13327r,422e" filled="f" strokeweight="3.1pt">
              <v:path arrowok="t"/>
            </v:shape>
            <v:shape id="_x0000_s1051" style="position:absolute;left:1172;top:13749;width:0;height:422" coordorigin="1172,13749" coordsize="0,422" path="m1172,13749r,423e" filled="f" strokeweight="1.54pt">
              <v:path arrowok="t"/>
            </v:shape>
            <v:shape id="_x0000_s1050" style="position:absolute;left:1245;top:13749;width:0;height:422" coordorigin="1245,13749" coordsize="0,422" path="m1245,13749r,423e" filled="f" strokeweight="3.1pt">
              <v:path arrowok="t"/>
            </v:shape>
            <v:shape id="_x0000_s1049" style="position:absolute;left:10738;top:13749;width:0;height:422" coordorigin="10738,13749" coordsize="0,422" path="m10738,13749r,423e" filled="f" strokeweight=".54325mm">
              <v:path arrowok="t"/>
            </v:shape>
            <v:shape id="_x0000_s1048" style="position:absolute;left:10664;top:13749;width:0;height:422" coordorigin="10664,13749" coordsize="0,422" path="m10664,13749r,423e" filled="f" strokeweight="3.1pt">
              <v:path arrowok="t"/>
            </v:shape>
            <v:shape id="_x0000_s1047" style="position:absolute;left:1172;top:14172;width:0;height:422" coordorigin="1172,14172" coordsize="0,422" path="m1172,14172r,422e" filled="f" strokeweight="1.54pt">
              <v:path arrowok="t"/>
            </v:shape>
            <v:shape id="_x0000_s1046" style="position:absolute;left:1245;top:14172;width:0;height:422" coordorigin="1245,14172" coordsize="0,422" path="m1245,14172r,422e" filled="f" strokeweight="3.1pt">
              <v:path arrowok="t"/>
            </v:shape>
            <v:shape id="_x0000_s1045" style="position:absolute;left:10738;top:14172;width:0;height:422" coordorigin="10738,14172" coordsize="0,422" path="m10738,14172r,422e" filled="f" strokeweight=".54325mm">
              <v:path arrowok="t"/>
            </v:shape>
            <v:shape id="_x0000_s1044" style="position:absolute;left:10664;top:14172;width:0;height:422" coordorigin="10664,14172" coordsize="0,422" path="m10664,14172r,422e" filled="f" strokeweight="3.1pt">
              <v:path arrowok="t"/>
            </v:shape>
            <v:shape id="_x0000_s1043" style="position:absolute;left:1172;top:15040;width:0;height:175" coordorigin="1172,15040" coordsize="0,175" path="m1172,15040r,176e" filled="f" strokeweight="1.54pt">
              <v:path arrowok="t"/>
            </v:shape>
            <v:shape id="_x0000_s1042" style="position:absolute;left:1157;top:15201;width:175;height:0" coordorigin="1157,15201" coordsize="175,0" path="m1157,15201r175,e" filled="f" strokeweight="1.54pt">
              <v:path arrowok="t"/>
            </v:shape>
            <v:shape id="_x0000_s1041" style="position:absolute;left:1245;top:15040;width:0;height:118" coordorigin="1245,15040" coordsize="0,118" path="m1245,15040r,118e" filled="f" strokeweight="3.1pt">
              <v:path arrowok="t"/>
            </v:shape>
            <v:shape id="_x0000_s1040" style="position:absolute;left:1215;top:15128;width:118;height:0" coordorigin="1215,15128" coordsize="118,0" path="m1215,15128r117,e" filled="f" strokeweight="3.1pt">
              <v:path arrowok="t"/>
            </v:shape>
            <v:shape id="_x0000_s1039" style="position:absolute;left:1332;top:15201;width:9244;height:0" coordorigin="1332,15201" coordsize="9244,0" path="m1332,15201r9245,e" filled="f" strokeweight="1.54pt">
              <v:path arrowok="t"/>
            </v:shape>
            <v:shape id="_x0000_s1038" style="position:absolute;left:1332;top:15128;width:9244;height:0" coordorigin="1332,15128" coordsize="9244,0" path="m1332,15128r9245,e" filled="f" strokeweight="3.1pt">
              <v:path arrowok="t"/>
            </v:shape>
            <v:shape id="_x0000_s1037" style="position:absolute;left:10738;top:15040;width:0;height:175" coordorigin="10738,15040" coordsize="0,175" path="m10738,15040r,176e" filled="f" strokeweight=".54325mm">
              <v:path arrowok="t"/>
            </v:shape>
            <v:shape id="_x0000_s1036" style="position:absolute;left:10577;top:15201;width:175;height:0" coordorigin="10577,15201" coordsize="175,0" path="m10577,15201r175,e" filled="f" strokeweight="1.54pt">
              <v:path arrowok="t"/>
            </v:shape>
            <v:shape id="_x0000_s1035" style="position:absolute;left:10664;top:15040;width:0;height:118" coordorigin="10664,15040" coordsize="0,118" path="m10664,15040r,118e" filled="f" strokeweight="3.1pt">
              <v:path arrowok="t"/>
            </v:shape>
            <v:shape id="_x0000_s1034" style="position:absolute;left:1332;top:15055;width:9244;height:0" coordorigin="1332,15055" coordsize="9244,0" path="m1332,15055r9245,e" filled="f" strokeweight="1.54pt">
              <v:path arrowok="t"/>
            </v:shape>
            <v:shape id="_x0000_s1033" style="position:absolute;left:10577;top:15128;width:118;height:0" coordorigin="10577,15128" coordsize="118,0" path="m10577,15128r117,e" filled="f" strokeweight="3.1pt">
              <v:path arrowok="t"/>
            </v:shape>
            <v:shape id="_x0000_s1032" style="position:absolute;left:1172;top:14594;width:0;height:446" coordorigin="1172,14594" coordsize="0,446" path="m1172,14594r,446e" filled="f" strokeweight="1.54pt">
              <v:path arrowok="t"/>
            </v:shape>
            <v:shape id="_x0000_s1031" style="position:absolute;left:1245;top:14594;width:0;height:446" coordorigin="1245,14594" coordsize="0,446" path="m1245,14594r,446e" filled="f" strokeweight="3.1pt">
              <v:path arrowok="t"/>
            </v:shape>
            <v:shape id="_x0000_s1030" style="position:absolute;left:1318;top:1586;width:0;height:13483" coordorigin="1318,1586" coordsize="0,13483" path="m1318,1586r,13483e" filled="f" strokeweight="1.54pt">
              <v:path arrowok="t"/>
            </v:shape>
            <v:shape id="_x0000_s1029" style="position:absolute;left:10738;top:14594;width:0;height:446" coordorigin="10738,14594" coordsize="0,446" path="m10738,14594r,446e" filled="f" strokeweight=".54325mm">
              <v:path arrowok="t"/>
            </v:shape>
            <v:shape id="_x0000_s1028" style="position:absolute;left:10664;top:14594;width:0;height:446" coordorigin="10664,14594" coordsize="0,446" path="m10664,14594r,446e" filled="f" strokeweight="3.1pt">
              <v:path arrowok="t"/>
            </v:shape>
            <v:shape id="_x0000_s1027" style="position:absolute;left:10591;top:1586;width:0;height:13483" coordorigin="10591,1586" coordsize="0,13483" path="m10591,1586r,13483e" filled="f" strokeweight="1.54pt">
              <v:path arrowok="t"/>
            </v:shape>
            <w10:wrap anchorx="page" anchory="page"/>
          </v:group>
        </w:pict>
      </w:r>
    </w:p>
    <w:p w:rsidR="00996DDC" w:rsidRDefault="00124A22">
      <w:pPr>
        <w:spacing w:before="24" w:line="26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part  of  B.Sc.  Degree  Course  in  Computer  Science  during  the  academic  year</w:t>
      </w:r>
    </w:p>
    <w:p w:rsidR="00996DDC" w:rsidRDefault="00996DDC">
      <w:pPr>
        <w:spacing w:before="2" w:line="260" w:lineRule="exact"/>
        <w:rPr>
          <w:sz w:val="26"/>
          <w:szCs w:val="26"/>
        </w:rPr>
      </w:pPr>
    </w:p>
    <w:p w:rsidR="00996DDC" w:rsidRDefault="00124A22">
      <w:pPr>
        <w:spacing w:before="24" w:line="26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20</w:t>
      </w:r>
      <w:r w:rsidR="00E77149"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>21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 – 20</w:t>
      </w:r>
      <w:r w:rsidR="00E77149"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>22</w:t>
      </w:r>
      <w:r>
        <w:rPr>
          <w:rFonts w:ascii="Cambria" w:eastAsia="Cambria" w:hAnsi="Cambria" w:cs="Cambria"/>
          <w:position w:val="-1"/>
          <w:sz w:val="24"/>
          <w:szCs w:val="24"/>
        </w:rPr>
        <w:t>.</w:t>
      </w:r>
    </w:p>
    <w:p w:rsidR="00996DDC" w:rsidRDefault="00996DDC">
      <w:pPr>
        <w:spacing w:before="9" w:line="100" w:lineRule="exact"/>
        <w:rPr>
          <w:sz w:val="10"/>
          <w:szCs w:val="10"/>
        </w:rPr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124A22">
      <w:pPr>
        <w:spacing w:before="24" w:line="26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Date  of  Certification:</w:t>
      </w:r>
    </w:p>
    <w:p w:rsidR="00996DDC" w:rsidRDefault="00996DDC">
      <w:pPr>
        <w:spacing w:before="10" w:line="160" w:lineRule="exact"/>
        <w:rPr>
          <w:sz w:val="16"/>
          <w:szCs w:val="16"/>
        </w:rPr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124A22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Faculty  Incharge                                                                                     Head,</w:t>
      </w:r>
    </w:p>
    <w:p w:rsidR="00996DDC" w:rsidRDefault="00996DDC">
      <w:pPr>
        <w:spacing w:before="2" w:line="140" w:lineRule="exact"/>
        <w:rPr>
          <w:sz w:val="14"/>
          <w:szCs w:val="14"/>
        </w:rPr>
      </w:pPr>
    </w:p>
    <w:p w:rsidR="00996DDC" w:rsidRDefault="00124A22" w:rsidP="00F25593">
      <w:pPr>
        <w:spacing w:line="260" w:lineRule="exact"/>
        <w:ind w:left="5228"/>
        <w:outlineLvl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Department  Computer  Science</w:t>
      </w: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line="200" w:lineRule="exact"/>
      </w:pPr>
    </w:p>
    <w:p w:rsidR="00996DDC" w:rsidRDefault="00996DDC">
      <w:pPr>
        <w:spacing w:before="17" w:line="200" w:lineRule="exact"/>
      </w:pPr>
    </w:p>
    <w:p w:rsidR="00996DDC" w:rsidRDefault="00124A22" w:rsidP="00F25593">
      <w:pPr>
        <w:spacing w:before="24"/>
        <w:ind w:left="100"/>
        <w:outlineLvl w:val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Signature  of  Examiner</w:t>
      </w:r>
    </w:p>
    <w:p w:rsidR="00E77149" w:rsidRDefault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Pr="00197126" w:rsidRDefault="00E77149" w:rsidP="00F25593">
      <w:pPr>
        <w:tabs>
          <w:tab w:val="left" w:pos="1620"/>
        </w:tabs>
        <w:jc w:val="center"/>
        <w:outlineLvl w:val="0"/>
        <w:rPr>
          <w:b/>
          <w:sz w:val="32"/>
          <w:szCs w:val="32"/>
          <w:u w:val="single"/>
        </w:rPr>
      </w:pPr>
      <w:r w:rsidRPr="00197126">
        <w:rPr>
          <w:b/>
          <w:sz w:val="32"/>
          <w:szCs w:val="32"/>
          <w:u w:val="single"/>
        </w:rPr>
        <w:lastRenderedPageBreak/>
        <w:t xml:space="preserve">INDEX </w:t>
      </w:r>
    </w:p>
    <w:p w:rsidR="00E77149" w:rsidRPr="00197126" w:rsidRDefault="00E77149" w:rsidP="00E77149"/>
    <w:p w:rsidR="00E77149" w:rsidRPr="00197126" w:rsidRDefault="00E77149" w:rsidP="00E7714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080"/>
        <w:gridCol w:w="4707"/>
        <w:gridCol w:w="1147"/>
        <w:gridCol w:w="970"/>
      </w:tblGrid>
      <w:tr w:rsidR="00E77149" w:rsidRPr="00197126" w:rsidTr="00B63D19">
        <w:trPr>
          <w:trHeight w:val="576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7F2D3E" w:rsidRDefault="00E77149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SR.NO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E77149" w:rsidP="00B63D1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AIM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PAGE NO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8060A4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8060A4" w:rsidP="00B63D19">
            <w:pPr>
              <w:jc w:val="center"/>
              <w:rPr>
                <w:b/>
              </w:rPr>
            </w:pPr>
            <w:r>
              <w:rPr>
                <w:b/>
              </w:rPr>
              <w:t>10/01/22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Default="00E77149" w:rsidP="00E77149">
            <w:r>
              <w:t>Write a program to perform bitwise operations</w:t>
            </w:r>
          </w:p>
          <w:p w:rsidR="00E77149" w:rsidRPr="00197126" w:rsidRDefault="00E77149" w:rsidP="00B63D19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8060A4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8060A4" w:rsidP="00B63D19">
            <w:pPr>
              <w:jc w:val="center"/>
              <w:rPr>
                <w:b/>
              </w:rPr>
            </w:pPr>
            <w:r>
              <w:rPr>
                <w:b/>
              </w:rPr>
              <w:t>24/01/22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Default="00E77149" w:rsidP="00E77149">
            <w:r>
              <w:t>Write a program to compute similarities between two documents.</w:t>
            </w:r>
          </w:p>
          <w:p w:rsidR="00E77149" w:rsidRPr="00197126" w:rsidRDefault="00E77149" w:rsidP="00E77149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8060A4" w:rsidP="008060A4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8060A4" w:rsidP="00B63D19">
            <w:pPr>
              <w:jc w:val="center"/>
              <w:rPr>
                <w:b/>
              </w:rPr>
            </w:pPr>
            <w:r>
              <w:rPr>
                <w:b/>
              </w:rPr>
              <w:t>07/02/22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Default="00E77149" w:rsidP="00E77149">
            <w:r>
              <w:t>Write a program to implement Levenshtein Distance or editDistance.</w:t>
            </w:r>
          </w:p>
          <w:p w:rsidR="00E77149" w:rsidRPr="00197126" w:rsidRDefault="00E77149" w:rsidP="00E77149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8060A4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8060A4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21/01/22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Default="00E77149" w:rsidP="00E77149">
            <w:r>
              <w:t>Write a program to implement Page Rank Algorithm.</w:t>
            </w:r>
          </w:p>
          <w:p w:rsidR="00E77149" w:rsidRPr="00197126" w:rsidRDefault="00E77149" w:rsidP="00E77149">
            <w:pPr>
              <w:rPr>
                <w:b/>
                <w:iCs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8060A4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8060A4" w:rsidP="00B63D19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07/03/22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Default="00E77149" w:rsidP="00E77149">
            <w:r>
              <w:t>Write a program to implement a Web Crawler.</w:t>
            </w:r>
          </w:p>
          <w:p w:rsidR="00E77149" w:rsidRPr="00197126" w:rsidRDefault="00E77149" w:rsidP="00B63D19">
            <w:pPr>
              <w:jc w:val="both"/>
              <w:rPr>
                <w:rFonts w:eastAsia="MS Mincho"/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both"/>
              <w:rPr>
                <w:rFonts w:eastAsia="MS Mincho"/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both"/>
              <w:rPr>
                <w:rFonts w:eastAsia="MS Mincho"/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both"/>
              <w:rPr>
                <w:rFonts w:eastAsia="MS Mincho"/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both"/>
              <w:rPr>
                <w:rFonts w:eastAsia="MS Mincho"/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  <w:tr w:rsidR="00E77149" w:rsidRPr="00197126" w:rsidTr="00B63D19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pStyle w:val="Default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jc w:val="center"/>
              <w:rPr>
                <w:rFonts w:eastAsia="MS Mincho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49" w:rsidRPr="00197126" w:rsidRDefault="00E77149" w:rsidP="00B63D19">
            <w:pPr>
              <w:rPr>
                <w:rFonts w:eastAsia="MS Mincho"/>
                <w:b/>
              </w:rPr>
            </w:pPr>
          </w:p>
        </w:tc>
      </w:tr>
    </w:tbl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p w:rsidR="00E77149" w:rsidRDefault="00E77149" w:rsidP="00F25593">
      <w:pPr>
        <w:jc w:val="center"/>
        <w:outlineLvl w:val="0"/>
      </w:pPr>
      <w:r>
        <w:lastRenderedPageBreak/>
        <w:t xml:space="preserve">PRACTICAL 1 </w:t>
      </w:r>
    </w:p>
    <w:p w:rsidR="00E77149" w:rsidRDefault="00E77149" w:rsidP="00F25593">
      <w:pPr>
        <w:outlineLvl w:val="0"/>
      </w:pPr>
      <w:r>
        <w:t>Aim : Write a program to perform bitwise operations</w:t>
      </w:r>
    </w:p>
    <w:p w:rsidR="00E77149" w:rsidRDefault="00E77149" w:rsidP="00E77149">
      <w:r>
        <w:t>a = int(input("Enter your value of a : "))</w:t>
      </w:r>
    </w:p>
    <w:p w:rsidR="00E77149" w:rsidRDefault="00E77149" w:rsidP="00E77149">
      <w:r>
        <w:t>print(a)</w:t>
      </w:r>
    </w:p>
    <w:p w:rsidR="00E77149" w:rsidRDefault="00E77149" w:rsidP="00E77149">
      <w:r>
        <w:t>b = int(input("Enter your value of b : "))</w:t>
      </w:r>
    </w:p>
    <w:p w:rsidR="00E77149" w:rsidRDefault="00E77149" w:rsidP="00E77149">
      <w:r>
        <w:t>print(b)</w:t>
      </w:r>
    </w:p>
    <w:p w:rsidR="00E77149" w:rsidRDefault="00E77149" w:rsidP="00E77149">
      <w:r>
        <w:t>c = 0;</w:t>
      </w:r>
    </w:p>
    <w:p w:rsidR="00E77149" w:rsidRDefault="00E77149" w:rsidP="00E77149">
      <w:r>
        <w:t>c = a &amp;b;</w:t>
      </w:r>
    </w:p>
    <w:p w:rsidR="00E77149" w:rsidRDefault="00E77149" w:rsidP="00E77149">
      <w:r>
        <w:t>print("Line 1 - Value of c is ", c)</w:t>
      </w:r>
    </w:p>
    <w:p w:rsidR="00E77149" w:rsidRDefault="00E77149" w:rsidP="00E77149">
      <w:r>
        <w:t>c = a | b;</w:t>
      </w:r>
    </w:p>
    <w:p w:rsidR="00E77149" w:rsidRDefault="00E77149" w:rsidP="00E77149">
      <w:r>
        <w:t>print ("Line 2 - Value of c is ", c)</w:t>
      </w:r>
    </w:p>
    <w:p w:rsidR="00E77149" w:rsidRDefault="00E77149" w:rsidP="00E77149">
      <w:r>
        <w:t>c = a ^ b;</w:t>
      </w:r>
    </w:p>
    <w:p w:rsidR="00E77149" w:rsidRDefault="00E77149" w:rsidP="00E77149">
      <w:r>
        <w:t>print ("Line 3 - Value of c is ", c)</w:t>
      </w:r>
    </w:p>
    <w:p w:rsidR="00E77149" w:rsidRDefault="00E77149" w:rsidP="00E77149">
      <w:r>
        <w:t>c = ~a;</w:t>
      </w:r>
    </w:p>
    <w:p w:rsidR="00E77149" w:rsidRDefault="00E77149" w:rsidP="00E77149">
      <w:r>
        <w:t>print ("Line 4 - Value of c is ", c)</w:t>
      </w:r>
    </w:p>
    <w:p w:rsidR="00E77149" w:rsidRDefault="00E77149" w:rsidP="00E77149">
      <w:r>
        <w:t>c = a &lt;&lt;2;</w:t>
      </w:r>
    </w:p>
    <w:p w:rsidR="00E77149" w:rsidRDefault="00E77149" w:rsidP="00E77149">
      <w:r>
        <w:t>print ("Line 5 - Value of c is ", c)</w:t>
      </w:r>
    </w:p>
    <w:p w:rsidR="00E77149" w:rsidRDefault="00E77149" w:rsidP="00E77149">
      <w:r>
        <w:t>c = a &gt;&gt;2;</w:t>
      </w:r>
    </w:p>
    <w:p w:rsidR="00E77149" w:rsidRDefault="00E77149" w:rsidP="00E77149">
      <w:r>
        <w:t>print ("Line 6 - Value of c is ", c)</w:t>
      </w:r>
    </w:p>
    <w:p w:rsidR="00E77149" w:rsidRDefault="00E77149" w:rsidP="00E77149"/>
    <w:p w:rsidR="00E77149" w:rsidRDefault="00E77149" w:rsidP="00F25593">
      <w:pPr>
        <w:outlineLvl w:val="0"/>
      </w:pPr>
      <w:r>
        <w:t>OUTPUT:</w:t>
      </w:r>
    </w:p>
    <w:p w:rsidR="00E77149" w:rsidRDefault="00E77149" w:rsidP="00E77149">
      <w:r>
        <w:rPr>
          <w:noProof/>
        </w:rPr>
        <w:drawing>
          <wp:inline distT="0" distB="0" distL="0" distR="0">
            <wp:extent cx="2466975" cy="16287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49" w:rsidRDefault="00E77149" w:rsidP="00F25593">
      <w:pPr>
        <w:jc w:val="center"/>
        <w:outlineLvl w:val="0"/>
      </w:pPr>
      <w:r>
        <w:t xml:space="preserve">PRACTICAL 2 </w:t>
      </w:r>
    </w:p>
    <w:p w:rsidR="00E77149" w:rsidRDefault="00E77149" w:rsidP="00F25593">
      <w:pPr>
        <w:outlineLvl w:val="0"/>
      </w:pPr>
      <w:r>
        <w:t>Aim : Write a program to compute similarities between two documents.</w:t>
      </w:r>
    </w:p>
    <w:p w:rsidR="00E77149" w:rsidRDefault="00E77149" w:rsidP="00E77149"/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nltk.corpus import stopwords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nltk.tokenize import word_tokenize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import numpy as np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import nltk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nltk.download("punkt")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nltk.download("stopwords")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def process(file):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raw=open (file).read()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tokens=word_tokenize(raw)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words=[w.lower() for w in tokens]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porter= nltk.PorterStemmer()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stemmed_tokens=[porter.stem(t) for t in words]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# removing stop words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stop_words=set(stopwords.words('english'))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filtered_tokens=[w for w in stemmed_tokens if not w instop_words]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#count words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count=nltk.defaultdict(int)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for word in filtered_tokens: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    count[word]+=1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return count;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def cos_sim(a,b):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dot_product=np.dot(a,b)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>norm_a=np.linalg.norm(a)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norm_b=np.linalg.norm(b)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return dot_product/(norm_a * norm_b)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def getSimilarity(dict1,dict2):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all_words_list=[]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for key in dict1: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all_words_list.append(key)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for key in dict2: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all_words_list.append(key)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all_words_list_size=len(all_words_list)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v1=np.zeros(all_words_list_size,dtype=np.int)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v2=np.zeros(all_words_list_size,dtype=np.int)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i=0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for  (key) in all_words_list: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    v1[i]=dict1.get(key,0)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    v2[i]=dict2.get(key,0)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i=i+1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return cos_sim(v1,v2)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if __name__ == '__main__':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dict1=process("text1.txt")</w:t>
      </w:r>
    </w:p>
    <w:p w:rsidR="00E77149" w:rsidRPr="00C56BEF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dict2=process("text2.txt")</w:t>
      </w:r>
    </w:p>
    <w:p w:rsidR="00E77149" w:rsidRDefault="00E77149" w:rsidP="00E7714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56BEF">
        <w:rPr>
          <w:rFonts w:ascii="Arial" w:hAnsi="Arial" w:cs="Arial"/>
          <w:color w:val="030303"/>
          <w:sz w:val="21"/>
          <w:szCs w:val="21"/>
          <w:shd w:val="clear" w:color="auto" w:fill="F9F9F9"/>
        </w:rPr>
        <w:t>print("Similarity between two text documents",getSimilarity(dict1,dict2))</w:t>
      </w:r>
    </w:p>
    <w:p w:rsidR="00E77149" w:rsidRDefault="00E77149" w:rsidP="00E77149">
      <w:r>
        <w:rPr>
          <w:noProof/>
        </w:rPr>
        <w:drawing>
          <wp:inline distT="0" distB="0" distL="0" distR="0">
            <wp:extent cx="3867150" cy="6953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49" w:rsidRDefault="00E77149" w:rsidP="00F25593">
      <w:pPr>
        <w:jc w:val="center"/>
        <w:outlineLvl w:val="0"/>
      </w:pPr>
      <w:r>
        <w:t xml:space="preserve">PRACTICAL 3 </w:t>
      </w:r>
    </w:p>
    <w:p w:rsidR="00E77149" w:rsidRDefault="00E77149" w:rsidP="00E77149">
      <w:r>
        <w:t>Aim : Write a program to implement Levenshtein Distance or editDistance.</w:t>
      </w:r>
    </w:p>
    <w:p w:rsidR="00E77149" w:rsidRDefault="00E77149" w:rsidP="00E77149">
      <w:r>
        <w:t xml:space="preserve">Given two strings str1 and str2 and below operations that can performed on str1. </w:t>
      </w:r>
    </w:p>
    <w:p w:rsidR="00E77149" w:rsidRDefault="00E77149" w:rsidP="00E77149">
      <w:r>
        <w:t>Find minimum number of edits (operations) required to convert ‘str1’ into ‘str2’.</w:t>
      </w:r>
    </w:p>
    <w:p w:rsidR="00E77149" w:rsidRDefault="00E77149" w:rsidP="00E77149">
      <w:r>
        <w:t>Below are the three operations of editDistance</w:t>
      </w:r>
    </w:p>
    <w:p w:rsidR="00E77149" w:rsidRDefault="00E77149" w:rsidP="00E77149">
      <w:r>
        <w:t>1)  Insert</w:t>
      </w:r>
    </w:p>
    <w:p w:rsidR="00E77149" w:rsidRDefault="00E77149" w:rsidP="00E77149">
      <w:r>
        <w:t>2)  Remove</w:t>
      </w:r>
    </w:p>
    <w:p w:rsidR="00E77149" w:rsidRDefault="00E77149" w:rsidP="00E77149">
      <w:r>
        <w:t>3)  Replace</w:t>
      </w:r>
    </w:p>
    <w:p w:rsidR="00E77149" w:rsidRDefault="00E77149" w:rsidP="00E77149"/>
    <w:p w:rsidR="00E77149" w:rsidRDefault="00E77149" w:rsidP="00F25593">
      <w:pPr>
        <w:outlineLvl w:val="0"/>
      </w:pPr>
      <w:r>
        <w:t>For example in our code we will be converting string "sunday" to "saturday"</w:t>
      </w:r>
    </w:p>
    <w:p w:rsidR="00E77149" w:rsidRDefault="00E77149" w:rsidP="00E77149"/>
    <w:p w:rsidR="00E77149" w:rsidRDefault="00E77149" w:rsidP="00F25593">
      <w:pPr>
        <w:outlineLvl w:val="0"/>
      </w:pPr>
      <w:r>
        <w:t>Directly by watching we can say that only 2 operations will be needed  to convert "sun" to "sat"</w:t>
      </w:r>
    </w:p>
    <w:p w:rsidR="00E77149" w:rsidRDefault="00E77149" w:rsidP="00E77149"/>
    <w:p w:rsidR="00E77149" w:rsidRDefault="00E77149" w:rsidP="00F25593">
      <w:pPr>
        <w:outlineLvl w:val="0"/>
      </w:pPr>
      <w:r>
        <w:t>That is by using the operation "Replace"</w:t>
      </w:r>
    </w:p>
    <w:p w:rsidR="00E77149" w:rsidRDefault="00E77149" w:rsidP="00E77149"/>
    <w:p w:rsidR="00E77149" w:rsidRDefault="00E77149" w:rsidP="00E77149">
      <w:r>
        <w:t xml:space="preserve">s = s (No operation needed) </w:t>
      </w:r>
    </w:p>
    <w:p w:rsidR="00E77149" w:rsidRDefault="00E77149" w:rsidP="00E77149">
      <w:r>
        <w:t>u = a (Relplaced u with a) means (one operation)</w:t>
      </w:r>
    </w:p>
    <w:p w:rsidR="00E77149" w:rsidRDefault="00E77149" w:rsidP="00E77149">
      <w:r>
        <w:t>n = t (Replaced n with t) means  (one operation)</w:t>
      </w:r>
    </w:p>
    <w:p w:rsidR="00E77149" w:rsidRDefault="00E77149" w:rsidP="00E77149"/>
    <w:p w:rsidR="00E77149" w:rsidRDefault="00E77149" w:rsidP="00F25593">
      <w:pPr>
        <w:outlineLvl w:val="0"/>
      </w:pPr>
      <w:r>
        <w:t>In total 2 operations needed.</w:t>
      </w:r>
    </w:p>
    <w:p w:rsidR="00E77149" w:rsidRDefault="00E77149" w:rsidP="00E77149"/>
    <w:p w:rsidR="00E77149" w:rsidRDefault="00E77149" w:rsidP="00F25593">
      <w:pPr>
        <w:outlineLvl w:val="0"/>
      </w:pPr>
      <w:r>
        <w:t>Execute the code edirDistance.py</w:t>
      </w:r>
    </w:p>
    <w:p w:rsidR="00E77149" w:rsidRDefault="00E77149" w:rsidP="00E77149">
      <w:r>
        <w:t xml:space="preserve">def editDistance(str1, str2, m , n): </w:t>
      </w:r>
    </w:p>
    <w:p w:rsidR="00E77149" w:rsidRDefault="00E77149" w:rsidP="00E77149"/>
    <w:p w:rsidR="00E77149" w:rsidRDefault="00E77149" w:rsidP="00E77149">
      <w:r>
        <w:t xml:space="preserve">    # If first string is empty, the only option is to </w:t>
      </w:r>
    </w:p>
    <w:p w:rsidR="00E77149" w:rsidRDefault="00E77149" w:rsidP="00E77149">
      <w:r>
        <w:t xml:space="preserve">    # insert all characters of second string into first </w:t>
      </w:r>
    </w:p>
    <w:p w:rsidR="00E77149" w:rsidRDefault="00E77149" w:rsidP="00E77149">
      <w:r>
        <w:t xml:space="preserve">    if m==0: </w:t>
      </w:r>
    </w:p>
    <w:p w:rsidR="00E77149" w:rsidRDefault="00E77149" w:rsidP="00E77149">
      <w:r>
        <w:t xml:space="preserve">         return n </w:t>
      </w:r>
    </w:p>
    <w:p w:rsidR="00E77149" w:rsidRDefault="00E77149" w:rsidP="00E77149"/>
    <w:p w:rsidR="00E77149" w:rsidRDefault="00E77149" w:rsidP="00E77149">
      <w:r>
        <w:t xml:space="preserve">    # If second string is empty, the only option is to </w:t>
      </w:r>
    </w:p>
    <w:p w:rsidR="00E77149" w:rsidRDefault="00E77149" w:rsidP="00E77149">
      <w:r>
        <w:t xml:space="preserve">    # remove all characters of first string </w:t>
      </w:r>
    </w:p>
    <w:p w:rsidR="00E77149" w:rsidRDefault="00E77149" w:rsidP="00E77149">
      <w:r>
        <w:t xml:space="preserve">    if n==0: </w:t>
      </w:r>
    </w:p>
    <w:p w:rsidR="00E77149" w:rsidRDefault="00E77149" w:rsidP="00E77149">
      <w:r>
        <w:t xml:space="preserve">        return m </w:t>
      </w:r>
    </w:p>
    <w:p w:rsidR="00E77149" w:rsidRDefault="00E77149" w:rsidP="00E77149"/>
    <w:p w:rsidR="00E77149" w:rsidRDefault="00E77149" w:rsidP="00E77149">
      <w:r>
        <w:t xml:space="preserve">    # If last characters of two strings are same, nothing </w:t>
      </w:r>
    </w:p>
    <w:p w:rsidR="00E77149" w:rsidRDefault="00E77149" w:rsidP="00E77149">
      <w:r>
        <w:t xml:space="preserve">    # much to do. Ignore last characters and get count for </w:t>
      </w:r>
    </w:p>
    <w:p w:rsidR="00E77149" w:rsidRDefault="00E77149" w:rsidP="00E77149">
      <w:r>
        <w:lastRenderedPageBreak/>
        <w:t xml:space="preserve">    # remaining strings. </w:t>
      </w:r>
    </w:p>
    <w:p w:rsidR="00E77149" w:rsidRDefault="00E77149" w:rsidP="00E77149">
      <w:r>
        <w:t xml:space="preserve">    if str1[m-1]==str2[n-1]: </w:t>
      </w:r>
    </w:p>
    <w:p w:rsidR="00E77149" w:rsidRDefault="00E77149" w:rsidP="00E77149">
      <w:r>
        <w:t xml:space="preserve">        return editDistance(str1,str2,m-1,n-1) </w:t>
      </w:r>
    </w:p>
    <w:p w:rsidR="00E77149" w:rsidRDefault="00E77149" w:rsidP="00E77149"/>
    <w:p w:rsidR="00E77149" w:rsidRDefault="00E77149" w:rsidP="00E77149">
      <w:r>
        <w:t xml:space="preserve">    # If last characters are not same, consider all three </w:t>
      </w:r>
    </w:p>
    <w:p w:rsidR="00E77149" w:rsidRDefault="00E77149" w:rsidP="00E77149">
      <w:r>
        <w:t xml:space="preserve">    # operations on last character of first string, recursively </w:t>
      </w:r>
    </w:p>
    <w:p w:rsidR="00E77149" w:rsidRDefault="00E77149" w:rsidP="00E77149">
      <w:r>
        <w:t xml:space="preserve">    # compute minimum cost for all three operations and take </w:t>
      </w:r>
    </w:p>
    <w:p w:rsidR="00E77149" w:rsidRDefault="00E77149" w:rsidP="00E77149">
      <w:r>
        <w:t xml:space="preserve">    # minimum of three values. </w:t>
      </w:r>
    </w:p>
    <w:p w:rsidR="00E77149" w:rsidRDefault="00E77149" w:rsidP="00E77149">
      <w:r>
        <w:t xml:space="preserve">    return 1 + min(editDistance(str1, str2, m, n-1),    # Insert </w:t>
      </w:r>
    </w:p>
    <w:p w:rsidR="00E77149" w:rsidRDefault="00E77149" w:rsidP="00E77149">
      <w:r>
        <w:t xml:space="preserve">editDistance(str1, str2, m-1, n),    # Remove </w:t>
      </w:r>
    </w:p>
    <w:p w:rsidR="00E77149" w:rsidRDefault="00E77149" w:rsidP="00E77149">
      <w:r>
        <w:t xml:space="preserve">editDistance(str1, str2, m-1, n-1)    # Replace </w:t>
      </w:r>
    </w:p>
    <w:p w:rsidR="00E77149" w:rsidRDefault="00E77149" w:rsidP="00E77149">
      <w:r>
        <w:t xml:space="preserve">                   ) </w:t>
      </w:r>
    </w:p>
    <w:p w:rsidR="00E77149" w:rsidRDefault="00E77149" w:rsidP="00E77149">
      <w:r>
        <w:t xml:space="preserve"># Driver program to test the above function </w:t>
      </w:r>
    </w:p>
    <w:p w:rsidR="00E77149" w:rsidRDefault="00E77149" w:rsidP="00E77149">
      <w:r>
        <w:t>str1 = "sun"</w:t>
      </w:r>
    </w:p>
    <w:p w:rsidR="00E77149" w:rsidRDefault="00E77149" w:rsidP="00E77149">
      <w:r>
        <w:t>str2 = "sat"</w:t>
      </w:r>
    </w:p>
    <w:p w:rsidR="00E77149" w:rsidRDefault="00E77149" w:rsidP="00E77149">
      <w:r>
        <w:t>print("The total number of operations needed is : ",editDistance(str1, str2, len(str1), len(str2)))</w:t>
      </w:r>
    </w:p>
    <w:p w:rsidR="00E77149" w:rsidRDefault="00E77149" w:rsidP="00E77149">
      <w:r>
        <w:rPr>
          <w:noProof/>
        </w:rPr>
        <w:drawing>
          <wp:inline distT="0" distB="0" distL="0" distR="0">
            <wp:extent cx="3848100" cy="657225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49" w:rsidRDefault="00E77149" w:rsidP="00E77149"/>
    <w:p w:rsidR="00E77149" w:rsidRDefault="00E77149" w:rsidP="00F25593">
      <w:pPr>
        <w:jc w:val="center"/>
        <w:outlineLvl w:val="0"/>
      </w:pPr>
      <w:r>
        <w:t xml:space="preserve">PRACTICAL 4 </w:t>
      </w:r>
    </w:p>
    <w:p w:rsidR="00E77149" w:rsidRDefault="00E77149" w:rsidP="00E77149">
      <w:r>
        <w:t>Aim : Write a program to implement Page Rank Algorithm.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import numpy as np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from scipy.sparse import csc_matrix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from fractions import Fraction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def float_format(vector, decimal):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    return np.round((vector).astype(np.float), decimals=decimal)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G = np.matrix([[1,1,0],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               [1,0,1],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               [0,1,0]])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n=len(G)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#print(n)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 transform G into markov matrix A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M = csc_matrix(G,dtype=np.float)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rsums = np.array(M.sum(1))[:,0]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ri, ci = M.nonzero()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M.data /= rsums[ri]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 WWW matrix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 we have 3 webpages and probability of landing to each one is 1/3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#(default Probability)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#n=len(M)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dp = Fraction(1,n)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E = np.zeros((3,3))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E[:] = dp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 taxation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beta = 0.85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 WWW matrix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A = beta * M + ((1-beta) * E)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# initial vector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r = np.matrix([dp, dp, dp])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lastRenderedPageBreak/>
        <w:t>r = np.transpose(r)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previous_r = r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for it in range(1,30):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    r = A * r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    #check if converged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    if (previous_r==r).all():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        break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previous_r = r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print ("Final:\n", float_format(r,3))</w:t>
      </w:r>
    </w:p>
    <w:p w:rsidR="00E77149" w:rsidRPr="00E75C81" w:rsidRDefault="00E77149" w:rsidP="00E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E75C81">
        <w:rPr>
          <w:rFonts w:ascii="Courier New" w:hAnsi="Courier New" w:cs="Courier New"/>
          <w:color w:val="000000"/>
          <w:sz w:val="21"/>
          <w:szCs w:val="21"/>
          <w:lang w:eastAsia="en-IN"/>
        </w:rPr>
        <w:t>print( "sum", np.sum(r))</w:t>
      </w:r>
    </w:p>
    <w:p w:rsidR="00E77149" w:rsidRDefault="00E77149" w:rsidP="00E77149">
      <w:r>
        <w:rPr>
          <w:noProof/>
        </w:rPr>
        <w:drawing>
          <wp:inline distT="0" distB="0" distL="0" distR="0">
            <wp:extent cx="2057400" cy="1123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49" w:rsidRDefault="00E77149" w:rsidP="00F25593">
      <w:pPr>
        <w:jc w:val="center"/>
        <w:outlineLvl w:val="0"/>
      </w:pPr>
      <w:r>
        <w:t>PRACTICAL 5</w:t>
      </w:r>
    </w:p>
    <w:p w:rsidR="00E77149" w:rsidRDefault="00E77149" w:rsidP="00E77149">
      <w:r>
        <w:t>Aim : Write a program to implement a Web Crawler.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html.parser import HTMLParser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urllib.request import urlopen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urllib import parse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sys, json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LinkParser(HTMLParser):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handle_starttag(self, tag, attrs):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tag == "a":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(key, value) in attrs: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key == "href":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newUrl = parse.urljoin(self.baseUrl, value)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self.links = self.links + [newUrl]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getLinks(self, url):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self.links = []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self.baseUrl = url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response = urlopen(url)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"text/html" in response.getheader("Content-Type"):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htmlContent = response.read() 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htmlString = htmlContent.decode("utf-8")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self.feed(htmlString)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response.close()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htmlString, self.links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"", []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crawl(url, word):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List of found urls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foundUrl = []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List of already visited url to prevent revisiting the same url twice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visitedURL = []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Keeping count of all the pages visited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numberVisited = 0;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If no words found show error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foundWord = False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Starting the parser class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parser = LinkParser()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Checking the first url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data, links = parser.getLinks(url)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links.append(url)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Looping all the links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link in links: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Kinda straight foward...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numberVisited = numberVisited + 1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try: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# Checking if link has not been visited yet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link not in visitedURL: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# Appending link to VisiterURL list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visitedURL.append(link)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data, li = parser.getLinks(link)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print (numberVisited, "Scanning URL ", link)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data.find(word) &gt; -1: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foundWord = True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foundUrl.append(link)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print("-" * 10)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 ")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print("The word", word, "was found at", link)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 ")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print("-" * 10)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print ("Matches Not Found")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except: 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 (" **Failed **", "")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#If the word was never found show the error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foundWord == False: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 ("The word", word, "was not found!")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 ("Finished, crawled", numberVisited, "pages")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 (json_list(foundUrl))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json_list(list):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 = []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 = {}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pn in list: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d=pn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lst.append(d)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json.dumps(lst, separators=(',',':'))</w:t>
      </w: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7149" w:rsidRDefault="00E77149" w:rsidP="00E771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crawl("https://www.facebook.com", "login");</w:t>
      </w:r>
    </w:p>
    <w:p w:rsidR="00E77149" w:rsidRDefault="00E77149" w:rsidP="00E77149">
      <w:r>
        <w:tab/>
      </w:r>
    </w:p>
    <w:p w:rsidR="00E77149" w:rsidRDefault="00E77149" w:rsidP="00E77149"/>
    <w:p w:rsidR="00E77149" w:rsidRDefault="00E77149" w:rsidP="00E77149"/>
    <w:p w:rsidR="00E77149" w:rsidRDefault="00E77149" w:rsidP="00E77149">
      <w:r>
        <w:t xml:space="preserve">**Failed ** </w:t>
      </w:r>
    </w:p>
    <w:p w:rsidR="00E77149" w:rsidRDefault="00E77149" w:rsidP="00E77149">
      <w:r>
        <w:t>Finished, crawled 48 pages</w:t>
      </w:r>
    </w:p>
    <w:p w:rsidR="00E77149" w:rsidRDefault="00E77149" w:rsidP="00E77149">
      <w:r>
        <w:t>["https://www.facebook.com","https://www.facebook.com/recover/initiate/?privacy_mutation_token=eyJ0eXBlIjowLCJjcmVhdGlvbl90aW1lIjoxNjQ5NjU5ODc1LCJjYWxsc2l0ZV9pZCI6MzgxMjI5MDc5NTc1OTQ2fQ%3D%3D&amp;ars=facebook_login","https://es-la.facebook.com/","https://fr-fr.facebook.com/","https://zh-cn.facebook.com/","https://ar-ar.facebook.com/","https://pt-br.facebook.com/","https://it-it.facebook.com/","https://ko-kr.facebook.com/","https://de-de.facebook.com/","https://hi-in.facebook.com/","https://ja-</w:t>
      </w:r>
      <w:r>
        <w:lastRenderedPageBreak/>
        <w:t>jp.facebook.com/","https://www.facebook.com/reg/","https://www.facebook.com/login/","https://messenger.com/","https://www.facebook.com/lite/","https://www.facebook.com/watch/","https://www.facebook.com/places/","https://www.facebook.com/games/","https://www.facebook.com/marketplace/","https://pay.facebook.com/","https://www.oculus.com/","https://portal.facebook.com/","https://www.bulletin.com/","https://www.facebook.com/local/lists/245019872666104/","https://www.facebook.com/fundraisers/","https://www.facebook.com/biz/directory/","https://www.facebook.com/votinginformationcenter/?entry_point=c2l0ZQ%3D%3D","https://www.facebook.com/groups/explore/","https://about.facebook.com/","https://www.facebook.com/ad_campaign/landing.php?placement=pflo&amp;campaign_id=402047449186&amp;nav_source=unknown&amp;extra_1=auto","https://developers.facebook.com/?ref=pf","https://www.facebook.com/careers/?ref=pf","https://www.facebook.com/privacy/explanation/","https://www.facebook.com/policies/cookies/","https://www.facebook.com/help/568137493302217","https://www.facebook.com/policies?ref=pf","https://www.facebook.com/help/?ref=pf","https://www.facebook.com/settings"]</w:t>
      </w:r>
    </w:p>
    <w:p w:rsidR="00E77149" w:rsidRDefault="00E77149" w:rsidP="00E77149">
      <w:r>
        <w:t></w:t>
      </w:r>
    </w:p>
    <w:p w:rsidR="00E77149" w:rsidRDefault="00E77149" w:rsidP="00E77149">
      <w:pPr>
        <w:spacing w:before="24"/>
        <w:ind w:left="100"/>
        <w:rPr>
          <w:rFonts w:ascii="Cambria" w:eastAsia="Cambria" w:hAnsi="Cambria" w:cs="Cambria"/>
          <w:sz w:val="24"/>
          <w:szCs w:val="24"/>
        </w:rPr>
      </w:pPr>
    </w:p>
    <w:sectPr w:rsidR="00E77149" w:rsidSect="00CD0B9B">
      <w:type w:val="continuous"/>
      <w:pgSz w:w="11920" w:h="1686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F65" w:rsidRDefault="00F92F65" w:rsidP="00F25593">
      <w:r>
        <w:separator/>
      </w:r>
    </w:p>
  </w:endnote>
  <w:endnote w:type="continuationSeparator" w:id="1">
    <w:p w:rsidR="00F92F65" w:rsidRDefault="00F92F65" w:rsidP="00F25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F65" w:rsidRDefault="00F92F65" w:rsidP="00F25593">
      <w:r>
        <w:separator/>
      </w:r>
    </w:p>
  </w:footnote>
  <w:footnote w:type="continuationSeparator" w:id="1">
    <w:p w:rsidR="00F92F65" w:rsidRDefault="00F92F65" w:rsidP="00F25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593" w:rsidRDefault="00F25593" w:rsidP="00F25593">
    <w:pPr>
      <w:pStyle w:val="Header"/>
      <w:tabs>
        <w:tab w:val="clear" w:pos="4680"/>
        <w:tab w:val="clear" w:pos="9360"/>
        <w:tab w:val="left" w:pos="7590"/>
      </w:tabs>
    </w:pPr>
    <w:r>
      <w:tab/>
      <w:t>ROLL NO - 19019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4AB5"/>
    <w:multiLevelType w:val="multilevel"/>
    <w:tmpl w:val="A96C3A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6DDC"/>
    <w:rsid w:val="00124A22"/>
    <w:rsid w:val="00247FDB"/>
    <w:rsid w:val="008060A4"/>
    <w:rsid w:val="00996DDC"/>
    <w:rsid w:val="00CD0B9B"/>
    <w:rsid w:val="00E77149"/>
    <w:rsid w:val="00F25593"/>
    <w:rsid w:val="00F92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Default">
    <w:name w:val="Default"/>
    <w:rsid w:val="00E7714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149"/>
    <w:rPr>
      <w:rFonts w:ascii="Courier New" w:hAnsi="Courier New" w:cs="Courier New"/>
      <w:lang w:val="en-IN"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5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59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5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593"/>
  </w:style>
  <w:style w:type="paragraph" w:styleId="Footer">
    <w:name w:val="footer"/>
    <w:basedOn w:val="Normal"/>
    <w:link w:val="FooterChar"/>
    <w:uiPriority w:val="99"/>
    <w:semiHidden/>
    <w:unhideWhenUsed/>
    <w:rsid w:val="00F25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59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hcl</cp:lastModifiedBy>
  <cp:revision>2</cp:revision>
  <dcterms:created xsi:type="dcterms:W3CDTF">2022-04-19T17:58:00Z</dcterms:created>
  <dcterms:modified xsi:type="dcterms:W3CDTF">2022-04-19T17:58:00Z</dcterms:modified>
</cp:coreProperties>
</file>